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CF6E" w14:textId="2F06143C" w:rsidR="00A9204E" w:rsidRDefault="00517126">
      <w:pPr>
        <w:rPr>
          <w:b/>
          <w:bCs/>
          <w:sz w:val="40"/>
          <w:szCs w:val="40"/>
        </w:rPr>
      </w:pPr>
      <w:r w:rsidRPr="00517126">
        <w:rPr>
          <w:b/>
          <w:bCs/>
          <w:sz w:val="40"/>
          <w:szCs w:val="40"/>
        </w:rPr>
        <w:t>Toyota</w:t>
      </w:r>
      <w:r>
        <w:rPr>
          <w:b/>
          <w:bCs/>
          <w:sz w:val="40"/>
          <w:szCs w:val="40"/>
        </w:rPr>
        <w:t xml:space="preserve"> Data </w:t>
      </w:r>
      <w:r w:rsidRPr="00517126">
        <w:rPr>
          <w:b/>
          <w:bCs/>
          <w:sz w:val="40"/>
          <w:szCs w:val="40"/>
        </w:rPr>
        <w:t>Report</w:t>
      </w:r>
      <w:r>
        <w:rPr>
          <w:b/>
          <w:bCs/>
          <w:sz w:val="40"/>
          <w:szCs w:val="40"/>
        </w:rPr>
        <w:t>:</w:t>
      </w:r>
    </w:p>
    <w:p w14:paraId="17430443" w14:textId="7BE15779" w:rsidR="00517126" w:rsidRPr="00517126" w:rsidRDefault="00517126" w:rsidP="0051712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17126">
        <w:rPr>
          <w:sz w:val="32"/>
          <w:szCs w:val="32"/>
        </w:rPr>
        <w:t>The Toyota data set has Many feature ‘s but we are considering only the Important and Needed for the problem features</w:t>
      </w:r>
    </w:p>
    <w:p w14:paraId="0EE5A81C" w14:textId="78566FC4" w:rsidR="00517126" w:rsidRPr="00517126" w:rsidRDefault="00517126" w:rsidP="0051712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17126">
        <w:rPr>
          <w:sz w:val="32"/>
          <w:szCs w:val="32"/>
        </w:rPr>
        <w:t>Preparing the Prediction Model for Predicting the “Price”</w:t>
      </w:r>
    </w:p>
    <w:p w14:paraId="12DEFCEB" w14:textId="2A61C3AB" w:rsidR="00517126" w:rsidRPr="00517126" w:rsidRDefault="00517126" w:rsidP="0051712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17126">
        <w:rPr>
          <w:sz w:val="32"/>
          <w:szCs w:val="32"/>
        </w:rPr>
        <w:t>The Dimensions of the Data set is (1436,9)</w:t>
      </w:r>
    </w:p>
    <w:p w14:paraId="039C4BCB" w14:textId="0A497645" w:rsidR="00517126" w:rsidRPr="00517126" w:rsidRDefault="00517126" w:rsidP="0051712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17126">
        <w:rPr>
          <w:sz w:val="32"/>
          <w:szCs w:val="32"/>
        </w:rPr>
        <w:t xml:space="preserve">The main Features we consider in the data set are </w:t>
      </w:r>
    </w:p>
    <w:p w14:paraId="7A9E4BC7" w14:textId="36F6179C" w:rsidR="00517126" w:rsidRPr="00517126" w:rsidRDefault="00517126" w:rsidP="00517126">
      <w:pPr>
        <w:pStyle w:val="ListParagraph"/>
        <w:numPr>
          <w:ilvl w:val="0"/>
          <w:numId w:val="24"/>
        </w:numPr>
        <w:rPr>
          <w:i/>
          <w:iCs/>
          <w:sz w:val="32"/>
          <w:szCs w:val="32"/>
        </w:rPr>
      </w:pPr>
      <w:r w:rsidRPr="00517126">
        <w:rPr>
          <w:i/>
          <w:iCs/>
          <w:sz w:val="32"/>
          <w:szCs w:val="32"/>
        </w:rPr>
        <w:t>"Price","Age_08_04","KM","HP","cc","Doors","Gears","Quarterly_Tax","Weight"</w:t>
      </w:r>
      <w:r w:rsidRPr="00517126">
        <w:rPr>
          <w:i/>
          <w:iCs/>
          <w:sz w:val="32"/>
          <w:szCs w:val="32"/>
        </w:rPr>
        <w:t>.</w:t>
      </w:r>
    </w:p>
    <w:p w14:paraId="19F48EFF" w14:textId="617EEF3B" w:rsidR="00517126" w:rsidRPr="00517126" w:rsidRDefault="00517126" w:rsidP="0051712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517126">
        <w:rPr>
          <w:sz w:val="32"/>
          <w:szCs w:val="32"/>
        </w:rPr>
        <w:t>After that I was calculated the 4 Business moments</w:t>
      </w:r>
    </w:p>
    <w:p w14:paraId="5DAC9D5F" w14:textId="7DC56432" w:rsidR="00517126" w:rsidRDefault="00517126" w:rsidP="005171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for the Outliers and Missing Values</w:t>
      </w:r>
    </w:p>
    <w:p w14:paraId="18A1D118" w14:textId="187A0F4B" w:rsidR="00517126" w:rsidRPr="00517126" w:rsidRDefault="00517126" w:rsidP="00517126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17126">
        <w:rPr>
          <w:sz w:val="32"/>
          <w:szCs w:val="32"/>
        </w:rPr>
        <w:t>They are no Outliers and Missing values in the Data set.</w:t>
      </w:r>
    </w:p>
    <w:p w14:paraId="1DA96D51" w14:textId="25A91E6A" w:rsidR="00517126" w:rsidRPr="00517126" w:rsidRDefault="00517126" w:rsidP="00517126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517126">
        <w:rPr>
          <w:sz w:val="32"/>
          <w:szCs w:val="32"/>
        </w:rPr>
        <w:t>Plotted using Boxplot to identify the outliers</w:t>
      </w:r>
    </w:p>
    <w:p w14:paraId="399751BB" w14:textId="7EF1F639" w:rsidR="00517126" w:rsidRDefault="00517126" w:rsidP="005171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Checking the Correlation and Best Fit Model using OLS</w:t>
      </w:r>
    </w:p>
    <w:p w14:paraId="3214D5DD" w14:textId="2F3E7173" w:rsidR="00517126" w:rsidRPr="00441982" w:rsidRDefault="00517126" w:rsidP="00517126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441982">
        <w:rPr>
          <w:sz w:val="32"/>
          <w:szCs w:val="32"/>
        </w:rPr>
        <w:t>All the features are moderately correlated</w:t>
      </w:r>
    </w:p>
    <w:p w14:paraId="099306E6" w14:textId="0CD99A79" w:rsidR="00517126" w:rsidRPr="00441982" w:rsidRDefault="00517126" w:rsidP="00517126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441982">
        <w:rPr>
          <w:sz w:val="32"/>
          <w:szCs w:val="32"/>
        </w:rPr>
        <w:t xml:space="preserve">By considering all the features I created a model called “all_vars” this </w:t>
      </w:r>
      <w:r w:rsidR="00441982" w:rsidRPr="00441982">
        <w:rPr>
          <w:sz w:val="32"/>
          <w:szCs w:val="32"/>
        </w:rPr>
        <w:t>contains two</w:t>
      </w:r>
      <w:r w:rsidRPr="00441982">
        <w:rPr>
          <w:sz w:val="32"/>
          <w:szCs w:val="32"/>
        </w:rPr>
        <w:t xml:space="preserve"> in-Significant </w:t>
      </w:r>
      <w:r w:rsidR="00441982" w:rsidRPr="00441982">
        <w:rPr>
          <w:sz w:val="32"/>
          <w:szCs w:val="32"/>
        </w:rPr>
        <w:t>variables</w:t>
      </w:r>
      <w:r w:rsidRPr="00441982">
        <w:rPr>
          <w:sz w:val="32"/>
          <w:szCs w:val="32"/>
        </w:rPr>
        <w:t xml:space="preserve"> they are </w:t>
      </w:r>
    </w:p>
    <w:p w14:paraId="4E7ED090" w14:textId="73D6301A" w:rsidR="00517126" w:rsidRPr="00441982" w:rsidRDefault="00441982" w:rsidP="00517126">
      <w:pPr>
        <w:ind w:left="720"/>
        <w:rPr>
          <w:sz w:val="32"/>
          <w:szCs w:val="32"/>
        </w:rPr>
      </w:pPr>
      <w:r w:rsidRPr="00441982">
        <w:rPr>
          <w:sz w:val="32"/>
          <w:szCs w:val="32"/>
        </w:rPr>
        <w:t>(</w:t>
      </w:r>
      <w:r w:rsidR="00517126" w:rsidRPr="00441982">
        <w:rPr>
          <w:sz w:val="32"/>
          <w:szCs w:val="32"/>
        </w:rPr>
        <w:t xml:space="preserve">CC </w:t>
      </w:r>
      <w:r w:rsidRPr="00441982">
        <w:rPr>
          <w:sz w:val="32"/>
          <w:szCs w:val="32"/>
        </w:rPr>
        <w:t xml:space="preserve">&amp; Doors) and R2 </w:t>
      </w:r>
      <w:r w:rsidRPr="00441982">
        <w:rPr>
          <w:sz w:val="32"/>
          <w:szCs w:val="32"/>
        </w:rPr>
        <w:sym w:font="Wingdings" w:char="F0E8"/>
      </w:r>
      <w:r w:rsidRPr="00441982">
        <w:rPr>
          <w:sz w:val="32"/>
          <w:szCs w:val="32"/>
        </w:rPr>
        <w:t>0.864, AIC</w:t>
      </w:r>
      <w:r w:rsidRPr="00441982">
        <w:rPr>
          <w:sz w:val="32"/>
          <w:szCs w:val="32"/>
        </w:rPr>
        <w:sym w:font="Wingdings" w:char="F0E8"/>
      </w:r>
      <w:r w:rsidRPr="00441982">
        <w:rPr>
          <w:sz w:val="32"/>
          <w:szCs w:val="32"/>
        </w:rPr>
        <w:t>2.477</w:t>
      </w:r>
    </w:p>
    <w:p w14:paraId="6053BD17" w14:textId="57204E06" w:rsidR="00441982" w:rsidRDefault="00441982" w:rsidP="0044198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441982">
        <w:rPr>
          <w:sz w:val="32"/>
          <w:szCs w:val="32"/>
        </w:rPr>
        <w:t>Checking the In-Significant   variable one by one by using SLR technique then they became Significant variable</w:t>
      </w:r>
      <w:r>
        <w:rPr>
          <w:sz w:val="32"/>
          <w:szCs w:val="32"/>
        </w:rPr>
        <w:t>s</w:t>
      </w:r>
    </w:p>
    <w:p w14:paraId="7165029C" w14:textId="77777777" w:rsidR="00441982" w:rsidRPr="00441982" w:rsidRDefault="00441982" w:rsidP="00441982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441982">
        <w:rPr>
          <w:sz w:val="32"/>
          <w:szCs w:val="32"/>
        </w:rPr>
        <w:t>By combining both In-Significant variables with dependent variable “Price” they became significant variables</w:t>
      </w:r>
    </w:p>
    <w:p w14:paraId="0D5E3006" w14:textId="62E0A6C8" w:rsidR="00441982" w:rsidRDefault="00441982" w:rsidP="0044198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VIF Values:</w:t>
      </w:r>
    </w:p>
    <w:p w14:paraId="5F6B3300" w14:textId="77777777" w:rsidR="00441982" w:rsidRPr="00441982" w:rsidRDefault="00441982" w:rsidP="00441982">
      <w:pPr>
        <w:pStyle w:val="ListParagraph"/>
        <w:rPr>
          <w:sz w:val="32"/>
          <w:szCs w:val="32"/>
        </w:rPr>
      </w:pPr>
    </w:p>
    <w:tbl>
      <w:tblPr>
        <w:tblpPr w:leftFromText="180" w:rightFromText="180" w:vertAnchor="text" w:horzAnchor="page" w:tblpX="5716" w:tblpY="-721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451"/>
        <w:gridCol w:w="991"/>
      </w:tblGrid>
      <w:tr w:rsidR="00441982" w:rsidRPr="00441982" w14:paraId="35F5B94C" w14:textId="77777777" w:rsidTr="00E265F1">
        <w:trPr>
          <w:gridAfter w:val="1"/>
          <w:trHeight w:val="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7F4CB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br/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709F5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VIF</w:t>
            </w:r>
          </w:p>
        </w:tc>
      </w:tr>
      <w:tr w:rsidR="00441982" w:rsidRPr="00441982" w14:paraId="20B14475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2626A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65320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FCB90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1.163894</w:t>
            </w:r>
          </w:p>
        </w:tc>
      </w:tr>
      <w:tr w:rsidR="00441982" w:rsidRPr="00441982" w14:paraId="0E8320B4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BFAC5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02F3C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Age_04_mnths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0D834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1.884620</w:t>
            </w:r>
          </w:p>
        </w:tc>
      </w:tr>
      <w:tr w:rsidR="00441982" w:rsidRPr="00441982" w14:paraId="161A9700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A5CC0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516E7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KM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C7E00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1.756905</w:t>
            </w:r>
          </w:p>
        </w:tc>
      </w:tr>
      <w:tr w:rsidR="00441982" w:rsidRPr="00441982" w14:paraId="629D08D5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9C0A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1F895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5ADF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1.419422</w:t>
            </w:r>
          </w:p>
        </w:tc>
      </w:tr>
      <w:tr w:rsidR="00441982" w:rsidRPr="00441982" w14:paraId="38D5753C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BBD4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A95CB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Doors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18E86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1.156575</w:t>
            </w:r>
          </w:p>
        </w:tc>
      </w:tr>
      <w:tr w:rsidR="00441982" w:rsidRPr="00441982" w14:paraId="71EE42DF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F4E5E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E689B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FD0E9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1.098723</w:t>
            </w:r>
          </w:p>
        </w:tc>
      </w:tr>
      <w:tr w:rsidR="00441982" w:rsidRPr="00441982" w14:paraId="4E05E242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8691C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53A00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Quarterly_Tax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F023E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2.311431</w:t>
            </w:r>
          </w:p>
        </w:tc>
      </w:tr>
      <w:tr w:rsidR="00441982" w:rsidRPr="00441982" w14:paraId="3A6202D0" w14:textId="77777777" w:rsidTr="00441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5E0BB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4F36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85F6" w14:textId="77777777" w:rsidR="00441982" w:rsidRPr="00441982" w:rsidRDefault="00441982" w:rsidP="00441982">
            <w:pPr>
              <w:spacing w:before="240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4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2.516420</w:t>
            </w:r>
          </w:p>
        </w:tc>
      </w:tr>
    </w:tbl>
    <w:p w14:paraId="49722C5D" w14:textId="665EFDA7" w:rsidR="00441982" w:rsidRDefault="00441982" w:rsidP="004419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Calculated VIF values (Variance Inflation Factor):</w:t>
      </w:r>
    </w:p>
    <w:p w14:paraId="6535E66D" w14:textId="5FD5DFFA" w:rsidR="00441982" w:rsidRDefault="00441982" w:rsidP="00441982">
      <w:pPr>
        <w:ind w:left="360"/>
        <w:rPr>
          <w:b/>
          <w:bCs/>
          <w:sz w:val="32"/>
          <w:szCs w:val="32"/>
        </w:rPr>
      </w:pPr>
    </w:p>
    <w:p w14:paraId="2AFE67BE" w14:textId="77777777" w:rsidR="00441982" w:rsidRDefault="00441982" w:rsidP="00441982">
      <w:pPr>
        <w:ind w:left="360"/>
        <w:rPr>
          <w:b/>
          <w:bCs/>
          <w:sz w:val="32"/>
          <w:szCs w:val="32"/>
        </w:rPr>
      </w:pPr>
    </w:p>
    <w:p w14:paraId="51DA406F" w14:textId="77777777" w:rsidR="00441982" w:rsidRPr="00517126" w:rsidRDefault="00441982" w:rsidP="00517126">
      <w:pPr>
        <w:ind w:left="720"/>
        <w:rPr>
          <w:b/>
          <w:bCs/>
          <w:sz w:val="32"/>
          <w:szCs w:val="32"/>
        </w:rPr>
      </w:pPr>
    </w:p>
    <w:p w14:paraId="1CD69DC0" w14:textId="77777777" w:rsidR="00517126" w:rsidRPr="00517126" w:rsidRDefault="00517126" w:rsidP="00517126">
      <w:pPr>
        <w:rPr>
          <w:b/>
          <w:bCs/>
          <w:sz w:val="32"/>
          <w:szCs w:val="32"/>
        </w:rPr>
      </w:pPr>
    </w:p>
    <w:p w14:paraId="1CA58812" w14:textId="0B2198C0" w:rsidR="00517126" w:rsidRDefault="00517126">
      <w:pPr>
        <w:rPr>
          <w:b/>
          <w:bCs/>
          <w:sz w:val="40"/>
          <w:szCs w:val="40"/>
        </w:rPr>
      </w:pPr>
    </w:p>
    <w:p w14:paraId="22EDC575" w14:textId="16BCECD4" w:rsidR="00E265F1" w:rsidRDefault="00E265F1">
      <w:pPr>
        <w:rPr>
          <w:b/>
          <w:bCs/>
          <w:sz w:val="40"/>
          <w:szCs w:val="40"/>
        </w:rPr>
      </w:pPr>
    </w:p>
    <w:p w14:paraId="68D633E4" w14:textId="7C91987A" w:rsidR="00E265F1" w:rsidRDefault="00E265F1">
      <w:pPr>
        <w:rPr>
          <w:b/>
          <w:bCs/>
          <w:sz w:val="40"/>
          <w:szCs w:val="40"/>
        </w:rPr>
      </w:pPr>
    </w:p>
    <w:p w14:paraId="78937AAD" w14:textId="4CD63083" w:rsidR="00E265F1" w:rsidRDefault="00E265F1">
      <w:pPr>
        <w:rPr>
          <w:b/>
          <w:bCs/>
          <w:sz w:val="40"/>
          <w:szCs w:val="40"/>
        </w:rPr>
      </w:pPr>
    </w:p>
    <w:p w14:paraId="5010008F" w14:textId="10F2482B" w:rsidR="00E265F1" w:rsidRDefault="00E265F1">
      <w:pPr>
        <w:rPr>
          <w:b/>
          <w:bCs/>
          <w:sz w:val="40"/>
          <w:szCs w:val="40"/>
        </w:rPr>
      </w:pPr>
    </w:p>
    <w:p w14:paraId="39C74169" w14:textId="2C251DEE" w:rsidR="00E265F1" w:rsidRDefault="00E265F1">
      <w:pPr>
        <w:rPr>
          <w:b/>
          <w:bCs/>
          <w:sz w:val="40"/>
          <w:szCs w:val="40"/>
        </w:rPr>
      </w:pPr>
    </w:p>
    <w:p w14:paraId="26FA0390" w14:textId="60676575" w:rsidR="00E265F1" w:rsidRDefault="00E265F1">
      <w:pPr>
        <w:rPr>
          <w:b/>
          <w:bCs/>
          <w:sz w:val="40"/>
          <w:szCs w:val="40"/>
        </w:rPr>
      </w:pPr>
    </w:p>
    <w:p w14:paraId="79AC118B" w14:textId="5CCFE091" w:rsidR="00E265F1" w:rsidRDefault="00E265F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By Observing the VIF values in the above can say that there is NO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Multicollinearity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Problem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exist there is no VIF values more than 5 or 10 if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VIF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values are greater than 5 or 10 then it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considered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a problem of Multicollinearity</w:t>
      </w:r>
    </w:p>
    <w:p w14:paraId="407C33EF" w14:textId="1737E18B" w:rsidR="00E265F1" w:rsidRDefault="00E265F1" w:rsidP="00E265F1">
      <w:pPr>
        <w:shd w:val="clear" w:color="auto" w:fill="FFFFFF"/>
        <w:spacing w:before="129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E265F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Residual plot for Hoscedasticity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:</w:t>
      </w:r>
    </w:p>
    <w:p w14:paraId="55D44412" w14:textId="52A10564" w:rsidR="00E265F1" w:rsidRPr="00E265F1" w:rsidRDefault="00E265F1" w:rsidP="00E265F1">
      <w:pPr>
        <w:shd w:val="clear" w:color="auto" w:fill="FFFFFF"/>
        <w:spacing w:before="129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</w:rPr>
      </w:pP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by observing the above </w:t>
      </w: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graph,</w:t>
      </w: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we are not able to see any pattern in the data set</w:t>
      </w:r>
    </w:p>
    <w:p w14:paraId="79CE7A13" w14:textId="77777777" w:rsidR="00E265F1" w:rsidRPr="00E265F1" w:rsidRDefault="00E265F1" w:rsidP="00E265F1">
      <w:pPr>
        <w:rPr>
          <w:b/>
          <w:bCs/>
          <w:sz w:val="40"/>
          <w:szCs w:val="40"/>
        </w:rPr>
      </w:pPr>
      <w:r w:rsidRPr="00E265F1">
        <w:rPr>
          <w:b/>
          <w:bCs/>
          <w:sz w:val="40"/>
          <w:szCs w:val="40"/>
        </w:rPr>
        <w:t># Model Deletion Diagnostics</w:t>
      </w:r>
    </w:p>
    <w:p w14:paraId="012E29FC" w14:textId="77777777" w:rsidR="00E265F1" w:rsidRPr="00E265F1" w:rsidRDefault="00E265F1" w:rsidP="00E265F1">
      <w:pPr>
        <w:rPr>
          <w:b/>
          <w:bCs/>
          <w:sz w:val="40"/>
          <w:szCs w:val="40"/>
        </w:rPr>
      </w:pPr>
      <w:r w:rsidRPr="00E265F1">
        <w:rPr>
          <w:b/>
          <w:bCs/>
          <w:sz w:val="40"/>
          <w:szCs w:val="40"/>
        </w:rPr>
        <w:t>Finding Influential variables and Outliers</w:t>
      </w:r>
    </w:p>
    <w:p w14:paraId="073EB3B9" w14:textId="02D4F481" w:rsidR="00E265F1" w:rsidRDefault="00E265F1" w:rsidP="00E265F1">
      <w:pPr>
        <w:rPr>
          <w:b/>
          <w:bCs/>
          <w:sz w:val="40"/>
          <w:szCs w:val="40"/>
        </w:rPr>
      </w:pPr>
      <w:r w:rsidRPr="00E265F1">
        <w:rPr>
          <w:b/>
          <w:bCs/>
          <w:sz w:val="40"/>
          <w:szCs w:val="40"/>
        </w:rPr>
        <w:t>Cooks Distanc</w:t>
      </w:r>
      <w:r>
        <w:rPr>
          <w:b/>
          <w:bCs/>
          <w:sz w:val="40"/>
          <w:szCs w:val="40"/>
        </w:rPr>
        <w:t>e value is 80</w:t>
      </w:r>
    </w:p>
    <w:p w14:paraId="22BCA13C" w14:textId="015B3654" w:rsidR="00E265F1" w:rsidRPr="00E265F1" w:rsidRDefault="00E265F1" w:rsidP="00E265F1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Here the data point 80 is high </w:t>
      </w: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influential</w:t>
      </w: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observations</w:t>
      </w: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when compared to normal data</w:t>
      </w:r>
    </w:p>
    <w:p w14:paraId="233FE944" w14:textId="3E95A7B6" w:rsidR="00E265F1" w:rsidRPr="00E265F1" w:rsidRDefault="00E265F1" w:rsidP="00E265F1">
      <w:pPr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  <w:r w:rsidRPr="00E265F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Influence Plot</w:t>
      </w:r>
    </w:p>
    <w:p w14:paraId="0E4FB920" w14:textId="55477C9F" w:rsidR="00E265F1" w:rsidRPr="00E265F1" w:rsidRDefault="00E265F1" w:rsidP="00E265F1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By observing the above influential observation with data usually "CC " has Higher value when compared to others</w:t>
      </w:r>
    </w:p>
    <w:p w14:paraId="3284CD28" w14:textId="0658B050" w:rsidR="00E265F1" w:rsidRDefault="00E265F1" w:rsidP="00E265F1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E265F1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So, I Dropped the value of 80</w:t>
      </w:r>
    </w:p>
    <w:p w14:paraId="13709E85" w14:textId="627E034B" w:rsidR="00E265F1" w:rsidRDefault="00E265F1" w:rsidP="00E265F1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1751502E" w14:textId="79D2AEB1" w:rsidR="00E265F1" w:rsidRDefault="00E265F1" w:rsidP="00E265F1">
      <w:pP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</w:pP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Final Model</w:t>
      </w:r>
      <w: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 xml:space="preserve">: created a final_model1 </w:t>
      </w:r>
      <w:r w:rsidR="00AD5480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using the</w:t>
      </w:r>
      <w: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 xml:space="preserve"> ols</w:t>
      </w:r>
    </w:p>
    <w:p w14:paraId="043BE192" w14:textId="02709D49" w:rsidR="00E265F1" w:rsidRDefault="00E265F1" w:rsidP="00E265F1">
      <w:pP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 xml:space="preserve">R^2 </w:t>
      </w: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0.869</w:t>
      </w:r>
    </w:p>
    <w:p w14:paraId="354EADE5" w14:textId="120FD8A3" w:rsidR="00E265F1" w:rsidRDefault="00E265F1" w:rsidP="00E265F1">
      <w:pP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AIC</w:t>
      </w: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24687</w:t>
      </w:r>
    </w:p>
    <w:p w14:paraId="04F6A0C9" w14:textId="61FE5062" w:rsidR="00E265F1" w:rsidRPr="00E265F1" w:rsidRDefault="00E265F1" w:rsidP="00E265F1">
      <w:pPr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</w:pP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lastRenderedPageBreak/>
        <w:t xml:space="preserve">By Observing the "final_model1" model has low Aic value and Same R2 and Same Adjusted R2 </w:t>
      </w:r>
      <w:r w:rsidR="00AD5480"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values in</w:t>
      </w: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 xml:space="preserve"> my case "doors" are not that much important feature </w:t>
      </w:r>
      <w:r w:rsidR="00AD5480"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to predict</w:t>
      </w: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 xml:space="preserve"> the price </w:t>
      </w:r>
      <w:r w:rsidR="00AD5480"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>while compared</w:t>
      </w:r>
      <w:r w:rsidRPr="00E265F1">
        <w:rPr>
          <w:rFonts w:ascii="Helvetica" w:hAnsi="Helvetica" w:cs="Helvetica"/>
          <w:color w:val="000000"/>
          <w:sz w:val="40"/>
          <w:szCs w:val="40"/>
          <w:shd w:val="clear" w:color="auto" w:fill="FFFFFF"/>
        </w:rPr>
        <w:t xml:space="preserve"> to other features</w:t>
      </w:r>
    </w:p>
    <w:p w14:paraId="63282E66" w14:textId="77777777" w:rsidR="00E265F1" w:rsidRPr="00E265F1" w:rsidRDefault="00E265F1" w:rsidP="00E265F1">
      <w:pPr>
        <w:rPr>
          <w:b/>
          <w:bCs/>
          <w:sz w:val="28"/>
          <w:szCs w:val="28"/>
        </w:rPr>
      </w:pPr>
    </w:p>
    <w:sectPr w:rsidR="00E265F1" w:rsidRPr="00E2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0D1870"/>
    <w:multiLevelType w:val="hybridMultilevel"/>
    <w:tmpl w:val="61B24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E771B3E"/>
    <w:multiLevelType w:val="hybridMultilevel"/>
    <w:tmpl w:val="BEAEC23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10E671E5"/>
    <w:multiLevelType w:val="hybridMultilevel"/>
    <w:tmpl w:val="6974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DF1CAC"/>
    <w:multiLevelType w:val="hybridMultilevel"/>
    <w:tmpl w:val="5B48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8F4BC5"/>
    <w:multiLevelType w:val="hybridMultilevel"/>
    <w:tmpl w:val="FBEC1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6"/>
  </w:num>
  <w:num w:numId="5">
    <w:abstractNumId w:val="17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5"/>
  </w:num>
  <w:num w:numId="21">
    <w:abstractNumId w:val="21"/>
  </w:num>
  <w:num w:numId="22">
    <w:abstractNumId w:val="12"/>
  </w:num>
  <w:num w:numId="23">
    <w:abstractNumId w:val="27"/>
  </w:num>
  <w:num w:numId="24">
    <w:abstractNumId w:val="14"/>
  </w:num>
  <w:num w:numId="25">
    <w:abstractNumId w:val="16"/>
  </w:num>
  <w:num w:numId="26">
    <w:abstractNumId w:val="11"/>
  </w:num>
  <w:num w:numId="27">
    <w:abstractNumId w:val="2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8"/>
    <w:rsid w:val="00441982"/>
    <w:rsid w:val="00517126"/>
    <w:rsid w:val="00645252"/>
    <w:rsid w:val="006D3D74"/>
    <w:rsid w:val="0083569A"/>
    <w:rsid w:val="00A9204E"/>
    <w:rsid w:val="00AD5480"/>
    <w:rsid w:val="00E265F1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CDF0"/>
  <w15:chartTrackingRefBased/>
  <w15:docId w15:val="{73E12CBC-A95D-4F7E-B090-942C6EC3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1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0F471929-88EF-42D7-A812-9F8AD2847EA6%7d\%7b0FAA6571-604D-43E2-8F1F-A6FD7696F82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{0FAA6571-604D-43E2-8F1F-A6FD7696F82E}tf02786999_win32</Template>
  <TotalTime>26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3</cp:revision>
  <dcterms:created xsi:type="dcterms:W3CDTF">2021-05-25T16:39:00Z</dcterms:created>
  <dcterms:modified xsi:type="dcterms:W3CDTF">2021-05-25T17:07:00Z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